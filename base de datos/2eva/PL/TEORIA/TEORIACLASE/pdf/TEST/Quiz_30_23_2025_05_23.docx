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8.0 -->
  <w:body>
    <w:p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¿Cuál es la función de los procedimientos y funciones en PL/SQL?</w:t>
      </w:r>
    </w:p>
    <w:p>
      <w:pPr>
        <w:numPr>
          <w:ilvl w:val="0"/>
          <w:numId w:val="1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Realizar cálculos matemáticos</w:t>
      </w:r>
    </w:p>
    <w:p>
      <w:pPr>
        <w:numPr>
          <w:ilvl w:val="0"/>
          <w:numId w:val="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Permitir la reutilización de código</w:t>
      </w:r>
    </w:p>
    <w:p>
      <w:pPr>
        <w:numPr>
          <w:ilvl w:val="0"/>
          <w:numId w:val="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Solo retornar valores</w:t>
      </w:r>
    </w:p>
    <w:p>
      <w:pPr>
        <w:numPr>
          <w:ilvl w:val="0"/>
          <w:numId w:val="1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Controlar el flujo de datos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¿Qué tipo de subprograma devuelve un valor?</w:t>
      </w:r>
    </w:p>
    <w:p>
      <w:pPr>
        <w:numPr>
          <w:ilvl w:val="0"/>
          <w:numId w:val="2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Procedimientos</w:t>
      </w:r>
    </w:p>
    <w:p>
      <w:pPr>
        <w:numPr>
          <w:ilvl w:val="0"/>
          <w:numId w:val="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Funciones</w:t>
      </w:r>
    </w:p>
    <w:p>
      <w:pPr>
        <w:numPr>
          <w:ilvl w:val="0"/>
          <w:numId w:val="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Paquetes</w:t>
      </w:r>
    </w:p>
    <w:p>
      <w:pPr>
        <w:numPr>
          <w:ilvl w:val="0"/>
          <w:numId w:val="2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Triggers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¿Cuál de las siguientes NO es una categoría de funciones predefinidas en PL/SQL?</w:t>
      </w:r>
    </w:p>
    <w:p>
      <w:pPr>
        <w:numPr>
          <w:ilvl w:val="0"/>
          <w:numId w:val="3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Características</w:t>
      </w:r>
    </w:p>
    <w:p>
      <w:pPr>
        <w:numPr>
          <w:ilvl w:val="0"/>
          <w:numId w:val="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Numéricas</w:t>
      </w:r>
    </w:p>
    <w:p>
      <w:pPr>
        <w:numPr>
          <w:ilvl w:val="0"/>
          <w:numId w:val="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Fechas</w:t>
      </w:r>
    </w:p>
    <w:p>
      <w:pPr>
        <w:numPr>
          <w:ilvl w:val="0"/>
          <w:numId w:val="3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Error-reporting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¿Qué función se utiliza para obtener la longitud de una cadena de caracteres?</w:t>
      </w:r>
    </w:p>
    <w:p>
      <w:pPr>
        <w:numPr>
          <w:ilvl w:val="0"/>
          <w:numId w:val="4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INSTR</w:t>
      </w:r>
    </w:p>
    <w:p>
      <w:pPr>
        <w:numPr>
          <w:ilvl w:val="0"/>
          <w:numId w:val="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SUBSTR</w:t>
      </w:r>
    </w:p>
    <w:p>
      <w:pPr>
        <w:numPr>
          <w:ilvl w:val="0"/>
          <w:numId w:val="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LENGTH</w:t>
      </w:r>
    </w:p>
    <w:p>
      <w:pPr>
        <w:numPr>
          <w:ilvl w:val="0"/>
          <w:numId w:val="4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REPLACE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¿Qué función se utiliza para buscar una subcadena dentro de una cadena?</w:t>
      </w:r>
    </w:p>
    <w:p>
      <w:pPr>
        <w:numPr>
          <w:ilvl w:val="0"/>
          <w:numId w:val="5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LENGTH</w:t>
      </w:r>
    </w:p>
    <w:p>
      <w:pPr>
        <w:numPr>
          <w:ilvl w:val="0"/>
          <w:numId w:val="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TRIM</w:t>
      </w:r>
    </w:p>
    <w:p>
      <w:pPr>
        <w:numPr>
          <w:ilvl w:val="0"/>
          <w:numId w:val="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INSTR</w:t>
      </w:r>
    </w:p>
    <w:p>
      <w:pPr>
        <w:numPr>
          <w:ilvl w:val="0"/>
          <w:numId w:val="5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SUBSTR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¿Cuál es la función que reemplaza texto en una cadena de caracteres?</w:t>
      </w:r>
    </w:p>
    <w:p>
      <w:pPr>
        <w:numPr>
          <w:ilvl w:val="0"/>
          <w:numId w:val="6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REPLACE</w:t>
      </w:r>
    </w:p>
    <w:p>
      <w:pPr>
        <w:numPr>
          <w:ilvl w:val="0"/>
          <w:numId w:val="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SUBSTR</w:t>
      </w:r>
    </w:p>
    <w:p>
      <w:pPr>
        <w:numPr>
          <w:ilvl w:val="0"/>
          <w:numId w:val="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LENGTH</w:t>
      </w:r>
    </w:p>
    <w:p>
      <w:pPr>
        <w:numPr>
          <w:ilvl w:val="0"/>
          <w:numId w:val="6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INSTR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¿Qué función convierte una cadena a mayúsculas?</w:t>
      </w:r>
    </w:p>
    <w:p>
      <w:pPr>
        <w:numPr>
          <w:ilvl w:val="0"/>
          <w:numId w:val="7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LOWER</w:t>
      </w:r>
    </w:p>
    <w:p>
      <w:pPr>
        <w:numPr>
          <w:ilvl w:val="0"/>
          <w:numId w:val="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RTRIM</w:t>
      </w:r>
    </w:p>
    <w:p>
      <w:pPr>
        <w:numPr>
          <w:ilvl w:val="0"/>
          <w:numId w:val="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UPPER</w:t>
      </w:r>
    </w:p>
    <w:p>
      <w:pPr>
        <w:numPr>
          <w:ilvl w:val="0"/>
          <w:numId w:val="7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TRIM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¿Cuál de las siguientes funciones numéricas devuelve el resto de una división entera?</w:t>
      </w:r>
    </w:p>
    <w:p>
      <w:pPr>
        <w:numPr>
          <w:ilvl w:val="0"/>
          <w:numId w:val="8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TRUNC</w:t>
      </w:r>
    </w:p>
    <w:p>
      <w:pPr>
        <w:numPr>
          <w:ilvl w:val="0"/>
          <w:numId w:val="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</w:t>
      </w:r>
    </w:p>
    <w:p>
      <w:pPr>
        <w:numPr>
          <w:ilvl w:val="0"/>
          <w:numId w:val="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</w:t>
      </w:r>
    </w:p>
    <w:p>
      <w:pPr>
        <w:numPr>
          <w:ilvl w:val="0"/>
          <w:numId w:val="8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AVG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 ¿Qué hace la función SYSDATE?</w:t>
      </w:r>
    </w:p>
    <w:p>
      <w:pPr>
        <w:numPr>
          <w:ilvl w:val="0"/>
          <w:numId w:val="9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Convierte una fecha en un formato específico</w:t>
      </w:r>
    </w:p>
    <w:p>
      <w:pPr>
        <w:numPr>
          <w:ilvl w:val="0"/>
          <w:numId w:val="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Devuelve la fecha del sistema</w:t>
      </w:r>
    </w:p>
    <w:p>
      <w:pPr>
        <w:numPr>
          <w:ilvl w:val="0"/>
          <w:numId w:val="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Trunca una fecha</w:t>
      </w:r>
    </w:p>
    <w:p>
      <w:pPr>
        <w:numPr>
          <w:ilvl w:val="0"/>
          <w:numId w:val="9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Devuelve el día actual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 ¿Cuál es la función para convertir una expresión en tipo fecha?</w:t>
      </w:r>
    </w:p>
    <w:p>
      <w:pPr>
        <w:numPr>
          <w:ilvl w:val="0"/>
          <w:numId w:val="10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TO_DATE</w:t>
      </w:r>
    </w:p>
    <w:p>
      <w:pPr>
        <w:numPr>
          <w:ilvl w:val="0"/>
          <w:numId w:val="1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TO_CHAR</w:t>
      </w:r>
    </w:p>
    <w:p>
      <w:pPr>
        <w:numPr>
          <w:ilvl w:val="0"/>
          <w:numId w:val="1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TO_NUMBER</w:t>
      </w:r>
    </w:p>
    <w:p>
      <w:pPr>
        <w:numPr>
          <w:ilvl w:val="0"/>
          <w:numId w:val="10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CAST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11. ¿Qué función permite retornar un valor si una expresión es NULL?</w:t>
      </w:r>
    </w:p>
    <w:p>
      <w:pPr>
        <w:numPr>
          <w:ilvl w:val="0"/>
          <w:numId w:val="11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NVL</w:t>
      </w:r>
    </w:p>
    <w:p>
      <w:pPr>
        <w:numPr>
          <w:ilvl w:val="0"/>
          <w:numId w:val="1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DECODE</w:t>
      </w:r>
    </w:p>
    <w:p>
      <w:pPr>
        <w:numPr>
          <w:ilvl w:val="0"/>
          <w:numId w:val="1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COALESCE</w:t>
      </w:r>
    </w:p>
    <w:p>
      <w:pPr>
        <w:numPr>
          <w:ilvl w:val="0"/>
          <w:numId w:val="11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ISNULL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12. ¿Cuál es la estructura básica para crear un procedimiento en PL/SQL?</w:t>
      </w:r>
    </w:p>
    <w:p>
      <w:pPr>
        <w:numPr>
          <w:ilvl w:val="0"/>
          <w:numId w:val="12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PROCEDURE nombre(parametros) IS ... END</w:t>
      </w:r>
    </w:p>
    <w:p>
      <w:pPr>
        <w:numPr>
          <w:ilvl w:val="0"/>
          <w:numId w:val="1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BEGIN ... END</w:t>
      </w:r>
    </w:p>
    <w:p>
      <w:pPr>
        <w:numPr>
          <w:ilvl w:val="0"/>
          <w:numId w:val="1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DECLARE ... BEGIN ... END</w:t>
      </w:r>
    </w:p>
    <w:p>
      <w:pPr>
        <w:numPr>
          <w:ilvl w:val="0"/>
          <w:numId w:val="12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FUNCTION nombre(parametros) RETURN tipo IS ... END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13. ¿Qué palabra clave se utiliza para indicar el comienzo de un bloque PL/SQL?</w:t>
      </w:r>
    </w:p>
    <w:p>
      <w:pPr>
        <w:numPr>
          <w:ilvl w:val="0"/>
          <w:numId w:val="13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</w:t>
      </w:r>
    </w:p>
    <w:p>
      <w:pPr>
        <w:numPr>
          <w:ilvl w:val="0"/>
          <w:numId w:val="1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BEGIN</w:t>
      </w:r>
    </w:p>
    <w:p>
      <w:pPr>
        <w:numPr>
          <w:ilvl w:val="0"/>
          <w:numId w:val="1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INITIALIZE</w:t>
      </w:r>
    </w:p>
    <w:p>
      <w:pPr>
        <w:numPr>
          <w:ilvl w:val="0"/>
          <w:numId w:val="13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DEFINE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14. ¿Qué declaración se utiliza para almacenar procedimientos en PL/SQL?</w:t>
      </w:r>
    </w:p>
    <w:p>
      <w:pPr>
        <w:numPr>
          <w:ilvl w:val="0"/>
          <w:numId w:val="14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STORED PROCEDURE</w:t>
      </w:r>
    </w:p>
    <w:p>
      <w:pPr>
        <w:numPr>
          <w:ilvl w:val="0"/>
          <w:numId w:val="1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OR REPLACE PROCEDURE</w:t>
      </w:r>
    </w:p>
    <w:p>
      <w:pPr>
        <w:numPr>
          <w:ilvl w:val="0"/>
          <w:numId w:val="1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DECLARE PROCEDURE</w:t>
      </w:r>
    </w:p>
    <w:p>
      <w:pPr>
        <w:numPr>
          <w:ilvl w:val="0"/>
          <w:numId w:val="14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EXECUTE PROCEDURE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15. ¿Cómo se definen los parámetros en un procedimiento?</w:t>
      </w:r>
    </w:p>
    <w:p>
      <w:pPr>
        <w:numPr>
          <w:ilvl w:val="0"/>
          <w:numId w:val="15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Nom_param tipo_dato</w:t>
      </w:r>
    </w:p>
    <w:p>
      <w:pPr>
        <w:numPr>
          <w:ilvl w:val="0"/>
          <w:numId w:val="1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Nom_param [IN|OUT|IN OUT] tipo_dato</w:t>
      </w:r>
    </w:p>
    <w:p>
      <w:pPr>
        <w:numPr>
          <w:ilvl w:val="0"/>
          <w:numId w:val="1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Nom_param</w:t>
      </w:r>
    </w:p>
    <w:p>
      <w:pPr>
        <w:numPr>
          <w:ilvl w:val="0"/>
          <w:numId w:val="15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parametro tipo_dato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16. ¿Qué tipo de parámetro permite modificar su valor dentro del subprograma?</w:t>
      </w:r>
    </w:p>
    <w:p>
      <w:pPr>
        <w:numPr>
          <w:ilvl w:val="0"/>
          <w:numId w:val="16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</w:t>
      </w:r>
    </w:p>
    <w:p>
      <w:pPr>
        <w:numPr>
          <w:ilvl w:val="0"/>
          <w:numId w:val="1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</w:t>
      </w:r>
    </w:p>
    <w:p>
      <w:pPr>
        <w:numPr>
          <w:ilvl w:val="0"/>
          <w:numId w:val="1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OUT</w:t>
      </w:r>
    </w:p>
    <w:p>
      <w:pPr>
        <w:numPr>
          <w:ilvl w:val="0"/>
          <w:numId w:val="16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Ninguno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17. ¿Qué hace la cláusula RETURN en una función?</w:t>
      </w:r>
    </w:p>
    <w:p>
      <w:pPr>
        <w:numPr>
          <w:ilvl w:val="0"/>
          <w:numId w:val="17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Finaliza el procedimiento</w:t>
      </w:r>
    </w:p>
    <w:p>
      <w:pPr>
        <w:numPr>
          <w:ilvl w:val="0"/>
          <w:numId w:val="1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Indica el tipo de datos que devuelve</w:t>
      </w:r>
    </w:p>
    <w:p>
      <w:pPr>
        <w:numPr>
          <w:ilvl w:val="0"/>
          <w:numId w:val="1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Devuelve un valor al llamador</w:t>
      </w:r>
    </w:p>
    <w:p>
      <w:pPr>
        <w:numPr>
          <w:ilvl w:val="0"/>
          <w:numId w:val="17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Ambas 2 y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4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18. ¿Cuál es la sintaxis para llamar a un procedimiento almacenado?</w:t>
      </w:r>
    </w:p>
    <w:p>
      <w:pPr>
        <w:numPr>
          <w:ilvl w:val="0"/>
          <w:numId w:val="18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CALL procedimiento(parametros)</w:t>
      </w:r>
    </w:p>
    <w:p>
      <w:pPr>
        <w:numPr>
          <w:ilvl w:val="0"/>
          <w:numId w:val="1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 procedimiento(parametros)</w:t>
      </w:r>
    </w:p>
    <w:p>
      <w:pPr>
        <w:numPr>
          <w:ilvl w:val="0"/>
          <w:numId w:val="1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RUN procedimiento(parametros)</w:t>
      </w:r>
    </w:p>
    <w:p>
      <w:pPr>
        <w:numPr>
          <w:ilvl w:val="0"/>
          <w:numId w:val="18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INVOKE procedimiento(parametros)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19. ¿Qué tipo de bucle permite ejecutar un bloque de código repetidamente mientras una condición sea verdadera?</w:t>
      </w:r>
    </w:p>
    <w:p>
      <w:pPr>
        <w:numPr>
          <w:ilvl w:val="0"/>
          <w:numId w:val="19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LOOP</w:t>
      </w:r>
    </w:p>
    <w:p>
      <w:pPr>
        <w:numPr>
          <w:ilvl w:val="0"/>
          <w:numId w:val="1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WHILE LOOP</w:t>
      </w:r>
    </w:p>
    <w:p>
      <w:pPr>
        <w:numPr>
          <w:ilvl w:val="0"/>
          <w:numId w:val="1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 WHILE LOOP</w:t>
      </w:r>
    </w:p>
    <w:p>
      <w:pPr>
        <w:numPr>
          <w:ilvl w:val="0"/>
          <w:numId w:val="19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REPEAT UNTIL LOOP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20. ¿Qué sentencia se utiliza para controlar el flujo alternativo en PL/SQL?</w:t>
      </w:r>
    </w:p>
    <w:p>
      <w:pPr>
        <w:numPr>
          <w:ilvl w:val="0"/>
          <w:numId w:val="20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</w:t>
      </w:r>
    </w:p>
    <w:p>
      <w:pPr>
        <w:numPr>
          <w:ilvl w:val="0"/>
          <w:numId w:val="2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CASE</w:t>
      </w:r>
    </w:p>
    <w:p>
      <w:pPr>
        <w:numPr>
          <w:ilvl w:val="0"/>
          <w:numId w:val="2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</w:t>
      </w:r>
    </w:p>
    <w:p>
      <w:pPr>
        <w:numPr>
          <w:ilvl w:val="0"/>
          <w:numId w:val="20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BOTH 1 and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4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21. ¿Cómo se declara una condición en un IF simple?</w:t>
      </w:r>
    </w:p>
    <w:p>
      <w:pPr>
        <w:numPr>
          <w:ilvl w:val="0"/>
          <w:numId w:val="21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(condición) THEN ... END IF;</w:t>
      </w:r>
    </w:p>
    <w:p>
      <w:pPr>
        <w:numPr>
          <w:ilvl w:val="0"/>
          <w:numId w:val="2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THEN ...</w:t>
      </w:r>
    </w:p>
    <w:p>
      <w:pPr>
        <w:numPr>
          <w:ilvl w:val="0"/>
          <w:numId w:val="2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... ELSE ...</w:t>
      </w:r>
    </w:p>
    <w:p>
      <w:pPr>
        <w:numPr>
          <w:ilvl w:val="0"/>
          <w:numId w:val="21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(condición) ... ELSE ... END;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22. ¿Cuál de las siguientes es una función de evaluación de caso?</w:t>
      </w:r>
    </w:p>
    <w:p>
      <w:pPr>
        <w:numPr>
          <w:ilvl w:val="0"/>
          <w:numId w:val="22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IF-THEN</w:t>
      </w:r>
    </w:p>
    <w:p>
      <w:pPr>
        <w:numPr>
          <w:ilvl w:val="0"/>
          <w:numId w:val="2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CASE WHEN</w:t>
      </w:r>
    </w:p>
    <w:p>
      <w:pPr>
        <w:numPr>
          <w:ilvl w:val="0"/>
          <w:numId w:val="2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DECODE</w:t>
      </w:r>
    </w:p>
    <w:p>
      <w:pPr>
        <w:numPr>
          <w:ilvl w:val="0"/>
          <w:numId w:val="22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PL/SQL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23. En la estructura CASE, ¿qué se ejecuta cuando ninguna de las opciones es elegida?</w:t>
      </w:r>
    </w:p>
    <w:p>
      <w:pPr>
        <w:numPr>
          <w:ilvl w:val="0"/>
          <w:numId w:val="23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</w:t>
      </w:r>
    </w:p>
    <w:p>
      <w:pPr>
        <w:numPr>
          <w:ilvl w:val="0"/>
          <w:numId w:val="2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DEFAULT</w:t>
      </w:r>
    </w:p>
    <w:p>
      <w:pPr>
        <w:numPr>
          <w:ilvl w:val="0"/>
          <w:numId w:val="2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</w:t>
      </w:r>
    </w:p>
    <w:p>
      <w:pPr>
        <w:numPr>
          <w:ilvl w:val="0"/>
          <w:numId w:val="23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Ninguna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24. ¿Cómo se define un bucle con una sentencia específica en PL/SQL?</w:t>
      </w:r>
    </w:p>
    <w:p>
      <w:pPr>
        <w:numPr>
          <w:ilvl w:val="0"/>
          <w:numId w:val="24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LOOP ... END LOOP;</w:t>
      </w:r>
    </w:p>
    <w:p>
      <w:pPr>
        <w:numPr>
          <w:ilvl w:val="0"/>
          <w:numId w:val="2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DO... END DO;</w:t>
      </w:r>
    </w:p>
    <w:p>
      <w:pPr>
        <w:numPr>
          <w:ilvl w:val="0"/>
          <w:numId w:val="2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WHILE ... DO ... END;</w:t>
      </w:r>
    </w:p>
    <w:p>
      <w:pPr>
        <w:numPr>
          <w:ilvl w:val="0"/>
          <w:numId w:val="24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... END FOR;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25. ¿Qué función se usa para manejar excepciones en PL/SQL?</w:t>
      </w:r>
    </w:p>
    <w:p>
      <w:pPr>
        <w:numPr>
          <w:ilvl w:val="0"/>
          <w:numId w:val="25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EXCEPTION</w:t>
      </w:r>
    </w:p>
    <w:p>
      <w:pPr>
        <w:numPr>
          <w:ilvl w:val="0"/>
          <w:numId w:val="2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</w:t>
      </w:r>
    </w:p>
    <w:p>
      <w:pPr>
        <w:numPr>
          <w:ilvl w:val="0"/>
          <w:numId w:val="2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CATCH</w:t>
      </w:r>
    </w:p>
    <w:p>
      <w:pPr>
        <w:numPr>
          <w:ilvl w:val="0"/>
          <w:numId w:val="25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HANDLE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26. ¿Cuál de los siguientes es un método de paso de parámetros en PL/SQL?</w:t>
      </w:r>
    </w:p>
    <w:p>
      <w:pPr>
        <w:numPr>
          <w:ilvl w:val="0"/>
          <w:numId w:val="26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Posicional</w:t>
      </w:r>
    </w:p>
    <w:p>
      <w:pPr>
        <w:numPr>
          <w:ilvl w:val="0"/>
          <w:numId w:val="2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Nominal</w:t>
      </w:r>
    </w:p>
    <w:p>
      <w:pPr>
        <w:numPr>
          <w:ilvl w:val="0"/>
          <w:numId w:val="2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Mixto</w:t>
      </w:r>
    </w:p>
    <w:p>
      <w:pPr>
        <w:numPr>
          <w:ilvl w:val="0"/>
          <w:numId w:val="26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Todos los anteriores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4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27. ¿Qué palabra se usa para permitir el almacenamiento de un procedimiento en la base de datos?</w:t>
      </w:r>
    </w:p>
    <w:p>
      <w:pPr>
        <w:numPr>
          <w:ilvl w:val="0"/>
          <w:numId w:val="27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STORED</w:t>
      </w:r>
    </w:p>
    <w:p>
      <w:pPr>
        <w:numPr>
          <w:ilvl w:val="0"/>
          <w:numId w:val="2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</w:t>
      </w:r>
    </w:p>
    <w:p>
      <w:pPr>
        <w:numPr>
          <w:ilvl w:val="0"/>
          <w:numId w:val="2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</w:t>
      </w:r>
    </w:p>
    <w:p>
      <w:pPr>
        <w:numPr>
          <w:ilvl w:val="0"/>
          <w:numId w:val="27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DEFINE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28. ¿Cuál es el propósito de la palabra clave OR REPLACE en una declaración de procedimiento?</w:t>
      </w:r>
    </w:p>
    <w:p>
      <w:pPr>
        <w:numPr>
          <w:ilvl w:val="0"/>
          <w:numId w:val="28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Ejecutar el procedimiento inmediatamente</w:t>
      </w:r>
    </w:p>
    <w:p>
      <w:pPr>
        <w:numPr>
          <w:ilvl w:val="0"/>
          <w:numId w:val="2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Eliminar el procedimiento anterior</w:t>
      </w:r>
    </w:p>
    <w:p>
      <w:pPr>
        <w:numPr>
          <w:ilvl w:val="0"/>
          <w:numId w:val="2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Reemplazar un procedimiento existente</w:t>
      </w:r>
    </w:p>
    <w:p>
      <w:pPr>
        <w:numPr>
          <w:ilvl w:val="0"/>
          <w:numId w:val="28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Todas las anteriores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29. ¿Cuál es el uso principal de la función DECODE?</w:t>
      </w:r>
    </w:p>
    <w:p>
      <w:pPr>
        <w:numPr>
          <w:ilvl w:val="0"/>
          <w:numId w:val="29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Retornar un valor numérico</w:t>
      </w:r>
    </w:p>
    <w:p>
      <w:pPr>
        <w:numPr>
          <w:ilvl w:val="0"/>
          <w:numId w:val="2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Controlar el flujo de ejecución</w:t>
      </w:r>
    </w:p>
    <w:p>
      <w:pPr>
        <w:numPr>
          <w:ilvl w:val="0"/>
          <w:numId w:val="2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Convertir tipos de datos</w:t>
      </w:r>
    </w:p>
    <w:p>
      <w:pPr>
        <w:numPr>
          <w:ilvl w:val="0"/>
          <w:numId w:val="29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Seleccionar un valor correspondiente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30. ¿Qué hace la función TRUNC cuando se aplica a un número?</w:t>
      </w:r>
    </w:p>
    <w:p>
      <w:pPr>
        <w:numPr>
          <w:ilvl w:val="0"/>
          <w:numId w:val="30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Redondea el número</w:t>
      </w:r>
    </w:p>
    <w:p>
      <w:pPr>
        <w:numPr>
          <w:ilvl w:val="0"/>
          <w:numId w:val="3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Retorna la parte entera</w:t>
      </w:r>
    </w:p>
    <w:p>
      <w:pPr>
        <w:numPr>
          <w:ilvl w:val="0"/>
          <w:numId w:val="3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Devuelve el número como cadena</w:t>
      </w:r>
    </w:p>
    <w:p>
      <w:pPr>
        <w:numPr>
          <w:ilvl w:val="0"/>
          <w:numId w:val="30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Devuelve la parte decimal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31. ¿Qué sentencia te permite gestionar la ejecución de secciones de código basándose en la evaluación de una condición booleana?</w:t>
      </w:r>
    </w:p>
    <w:p>
      <w:pPr>
        <w:numPr>
          <w:ilvl w:val="0"/>
          <w:numId w:val="31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CASE</w:t>
      </w:r>
    </w:p>
    <w:p>
      <w:pPr>
        <w:numPr>
          <w:ilvl w:val="0"/>
          <w:numId w:val="3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</w:p>
    <w:p>
      <w:pPr>
        <w:numPr>
          <w:ilvl w:val="0"/>
          <w:numId w:val="3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</w:t>
      </w:r>
    </w:p>
    <w:p>
      <w:pPr>
        <w:numPr>
          <w:ilvl w:val="0"/>
          <w:numId w:val="31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32. ¿Cuál es la instrucción que separa diferentes bloques de ejecución en PL/SQL?</w:t>
      </w:r>
    </w:p>
    <w:p>
      <w:pPr>
        <w:numPr>
          <w:ilvl w:val="0"/>
          <w:numId w:val="32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BEGIN ... END</w:t>
      </w:r>
    </w:p>
    <w:p>
      <w:pPr>
        <w:numPr>
          <w:ilvl w:val="0"/>
          <w:numId w:val="3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DECLARE ... BEGIN ...</w:t>
      </w:r>
    </w:p>
    <w:p>
      <w:pPr>
        <w:numPr>
          <w:ilvl w:val="0"/>
          <w:numId w:val="3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... THEN ... END</w:t>
      </w:r>
    </w:p>
    <w:p>
      <w:pPr>
        <w:numPr>
          <w:ilvl w:val="0"/>
          <w:numId w:val="32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LOOP ... END LOOP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33. ¿Cómo debe ser la condición en una sentencia IF?</w:t>
      </w:r>
    </w:p>
    <w:p>
      <w:pPr>
        <w:numPr>
          <w:ilvl w:val="0"/>
          <w:numId w:val="33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Pueden ser cualquier tipo de dato</w:t>
      </w:r>
    </w:p>
    <w:p>
      <w:pPr>
        <w:numPr>
          <w:ilvl w:val="0"/>
          <w:numId w:val="3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Debe ser evaluada como TRUE o FALSE</w:t>
      </w:r>
    </w:p>
    <w:p>
      <w:pPr>
        <w:numPr>
          <w:ilvl w:val="0"/>
          <w:numId w:val="3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puede contener comparaciones</w:t>
      </w:r>
    </w:p>
    <w:p>
      <w:pPr>
        <w:numPr>
          <w:ilvl w:val="0"/>
          <w:numId w:val="33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Debe incluir un bucle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34. ¿Qué constructo se utiliza para ejecutar repetidamente un bloque de código mientras una condición se cumpla?</w:t>
      </w:r>
    </w:p>
    <w:p>
      <w:pPr>
        <w:numPr>
          <w:ilvl w:val="0"/>
          <w:numId w:val="34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LOOP</w:t>
      </w:r>
    </w:p>
    <w:p>
      <w:pPr>
        <w:numPr>
          <w:ilvl w:val="0"/>
          <w:numId w:val="3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REPEAT</w:t>
      </w:r>
    </w:p>
    <w:p>
      <w:pPr>
        <w:numPr>
          <w:ilvl w:val="0"/>
          <w:numId w:val="3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WHILE</w:t>
      </w:r>
    </w:p>
    <w:p>
      <w:pPr>
        <w:numPr>
          <w:ilvl w:val="0"/>
          <w:numId w:val="34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FOREACH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35. ¿Qué hace la función LENGTHB?</w:t>
      </w:r>
    </w:p>
    <w:p>
      <w:pPr>
        <w:numPr>
          <w:ilvl w:val="0"/>
          <w:numId w:val="35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Devuelve la longitud de una cadena en bytes</w:t>
      </w:r>
    </w:p>
    <w:p>
      <w:pPr>
        <w:numPr>
          <w:ilvl w:val="0"/>
          <w:numId w:val="3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Convierte una cadena a longitud baja</w:t>
      </w:r>
    </w:p>
    <w:p>
      <w:pPr>
        <w:numPr>
          <w:ilvl w:val="0"/>
          <w:numId w:val="3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Mide la longitud sin considerar espacios</w:t>
      </w:r>
    </w:p>
    <w:p>
      <w:pPr>
        <w:numPr>
          <w:ilvl w:val="0"/>
          <w:numId w:val="35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Devuelve la longitud de una cadena en caracteres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36. ¿Cuál de estas funciones NO se puede utilizar en PL/SQL?</w:t>
      </w:r>
    </w:p>
    <w:p>
      <w:pPr>
        <w:numPr>
          <w:ilvl w:val="0"/>
          <w:numId w:val="36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AVG</w:t>
      </w:r>
    </w:p>
    <w:p>
      <w:pPr>
        <w:numPr>
          <w:ilvl w:val="0"/>
          <w:numId w:val="3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</w:t>
      </w:r>
    </w:p>
    <w:p>
      <w:pPr>
        <w:numPr>
          <w:ilvl w:val="0"/>
          <w:numId w:val="3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</w:t>
      </w:r>
    </w:p>
    <w:p>
      <w:pPr>
        <w:numPr>
          <w:ilvl w:val="0"/>
          <w:numId w:val="36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TRUNC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37. ¿Qué sucede si se declara un procedimiento sin parámetros?</w:t>
      </w:r>
    </w:p>
    <w:p>
      <w:pPr>
        <w:numPr>
          <w:ilvl w:val="0"/>
          <w:numId w:val="37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Los parámetros son opcionales</w:t>
      </w:r>
    </w:p>
    <w:p>
      <w:pPr>
        <w:numPr>
          <w:ilvl w:val="0"/>
          <w:numId w:val="3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 obligatorio incluir paréntesis</w:t>
      </w:r>
    </w:p>
    <w:p>
      <w:pPr>
        <w:numPr>
          <w:ilvl w:val="0"/>
          <w:numId w:val="3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genera un error</w:t>
      </w:r>
    </w:p>
    <w:p>
      <w:pPr>
        <w:numPr>
          <w:ilvl w:val="0"/>
          <w:numId w:val="37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importa el método de llamado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38. ¿Qué se puede hacer dentro de un bloque PL/SQL?</w:t>
      </w:r>
    </w:p>
    <w:p>
      <w:pPr>
        <w:numPr>
          <w:ilvl w:val="0"/>
          <w:numId w:val="38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Definir variables</w:t>
      </w:r>
    </w:p>
    <w:p>
      <w:pPr>
        <w:numPr>
          <w:ilvl w:val="0"/>
          <w:numId w:val="3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Llamar funciones y procedimientos</w:t>
      </w:r>
    </w:p>
    <w:p>
      <w:pPr>
        <w:numPr>
          <w:ilvl w:val="0"/>
          <w:numId w:val="3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Controlar el flujo de ejecución</w:t>
      </w:r>
    </w:p>
    <w:p>
      <w:pPr>
        <w:numPr>
          <w:ilvl w:val="0"/>
          <w:numId w:val="38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Todos los anteriores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4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39. Para almacenar resultados en la base de datos, ¿qué tipo de declaración se debe usar?</w:t>
      </w:r>
    </w:p>
    <w:p>
      <w:pPr>
        <w:numPr>
          <w:ilvl w:val="0"/>
          <w:numId w:val="39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</w:p>
    <w:p>
      <w:pPr>
        <w:numPr>
          <w:ilvl w:val="0"/>
          <w:numId w:val="3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</w:t>
      </w:r>
    </w:p>
    <w:p>
      <w:pPr>
        <w:numPr>
          <w:ilvl w:val="0"/>
          <w:numId w:val="3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UPDATE</w:t>
      </w:r>
    </w:p>
    <w:p>
      <w:pPr>
        <w:numPr>
          <w:ilvl w:val="0"/>
          <w:numId w:val="39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DELETE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40. ¿Qué sentencia se utiliza para eliminar un procedimiento de la base de datos?</w:t>
      </w:r>
    </w:p>
    <w:p>
      <w:pPr>
        <w:numPr>
          <w:ilvl w:val="0"/>
          <w:numId w:val="40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DROP PROCEDURE</w:t>
      </w:r>
    </w:p>
    <w:p>
      <w:pPr>
        <w:numPr>
          <w:ilvl w:val="0"/>
          <w:numId w:val="4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REMOVE PROCEDURE</w:t>
      </w:r>
    </w:p>
    <w:p>
      <w:pPr>
        <w:numPr>
          <w:ilvl w:val="0"/>
          <w:numId w:val="4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DELETE PROCEDURE</w:t>
      </w:r>
    </w:p>
    <w:p>
      <w:pPr>
        <w:numPr>
          <w:ilvl w:val="0"/>
          <w:numId w:val="40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ERASE PROCEDURE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41. ¿Qué método combina la notación posicional y nominal para pasar parámetros?</w:t>
      </w:r>
    </w:p>
    <w:p>
      <w:pPr>
        <w:numPr>
          <w:ilvl w:val="0"/>
          <w:numId w:val="41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Notación simple</w:t>
      </w:r>
    </w:p>
    <w:p>
      <w:pPr>
        <w:numPr>
          <w:ilvl w:val="0"/>
          <w:numId w:val="4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Notación mixta</w:t>
      </w:r>
    </w:p>
    <w:p>
      <w:pPr>
        <w:numPr>
          <w:ilvl w:val="0"/>
          <w:numId w:val="4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Notación combinada</w:t>
      </w:r>
    </w:p>
    <w:p>
      <w:pPr>
        <w:numPr>
          <w:ilvl w:val="0"/>
          <w:numId w:val="41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Notación avanzada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42. ¿Cuál es la función de UPPER en PL/SQL?</w:t>
      </w:r>
    </w:p>
    <w:p>
      <w:pPr>
        <w:numPr>
          <w:ilvl w:val="0"/>
          <w:numId w:val="42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Convertir a mayúsculas</w:t>
      </w:r>
    </w:p>
    <w:p>
      <w:pPr>
        <w:numPr>
          <w:ilvl w:val="0"/>
          <w:numId w:val="4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Eliminar espacios</w:t>
      </w:r>
    </w:p>
    <w:p>
      <w:pPr>
        <w:numPr>
          <w:ilvl w:val="0"/>
          <w:numId w:val="4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Buscar caracteres</w:t>
      </w:r>
    </w:p>
    <w:p>
      <w:pPr>
        <w:numPr>
          <w:ilvl w:val="0"/>
          <w:numId w:val="42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Cortar cadenas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43. ¿Cuál de las siguientes funciones permite evaluar múltiples condiciones en un solo bloque?</w:t>
      </w:r>
    </w:p>
    <w:p>
      <w:pPr>
        <w:numPr>
          <w:ilvl w:val="0"/>
          <w:numId w:val="43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IF-THEN</w:t>
      </w:r>
    </w:p>
    <w:p>
      <w:pPr>
        <w:numPr>
          <w:ilvl w:val="0"/>
          <w:numId w:val="4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CASE</w:t>
      </w:r>
    </w:p>
    <w:p>
      <w:pPr>
        <w:numPr>
          <w:ilvl w:val="0"/>
          <w:numId w:val="4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DECODE</w:t>
      </w:r>
    </w:p>
    <w:p>
      <w:pPr>
        <w:numPr>
          <w:ilvl w:val="0"/>
          <w:numId w:val="43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EXIT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44. En una función almacenada, ¿qué se utiliza para devolver el valor al llamador?</w:t>
      </w:r>
    </w:p>
    <w:p>
      <w:pPr>
        <w:numPr>
          <w:ilvl w:val="0"/>
          <w:numId w:val="44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</w:t>
      </w:r>
    </w:p>
    <w:p>
      <w:pPr>
        <w:numPr>
          <w:ilvl w:val="0"/>
          <w:numId w:val="4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</w:t>
      </w:r>
    </w:p>
    <w:p>
      <w:pPr>
        <w:numPr>
          <w:ilvl w:val="0"/>
          <w:numId w:val="4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DECODE</w:t>
      </w:r>
    </w:p>
    <w:p>
      <w:pPr>
        <w:numPr>
          <w:ilvl w:val="0"/>
          <w:numId w:val="44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45. ¿Qué orden se continúa después de una condición IF en PL/SQL?</w:t>
      </w:r>
    </w:p>
    <w:p>
      <w:pPr>
        <w:numPr>
          <w:ilvl w:val="0"/>
          <w:numId w:val="45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NEXT</w:t>
      </w:r>
    </w:p>
    <w:p>
      <w:pPr>
        <w:numPr>
          <w:ilvl w:val="0"/>
          <w:numId w:val="4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END IF</w:t>
      </w:r>
    </w:p>
    <w:p>
      <w:pPr>
        <w:numPr>
          <w:ilvl w:val="0"/>
          <w:numId w:val="4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</w:t>
      </w:r>
    </w:p>
    <w:p>
      <w:pPr>
        <w:numPr>
          <w:ilvl w:val="0"/>
          <w:numId w:val="45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46. ¿Cuál proporciona el resultado cuando todos los casos fallan en una declaración CASE?</w:t>
      </w:r>
    </w:p>
    <w:p>
      <w:pPr>
        <w:numPr>
          <w:ilvl w:val="0"/>
          <w:numId w:val="46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</w:t>
      </w:r>
    </w:p>
    <w:p>
      <w:pPr>
        <w:numPr>
          <w:ilvl w:val="0"/>
          <w:numId w:val="4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</w:t>
      </w:r>
    </w:p>
    <w:p>
      <w:pPr>
        <w:numPr>
          <w:ilvl w:val="0"/>
          <w:numId w:val="4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DEFAULT</w:t>
      </w:r>
    </w:p>
    <w:p>
      <w:pPr>
        <w:numPr>
          <w:ilvl w:val="0"/>
          <w:numId w:val="46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EXIT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47. La función TRIM se utiliza para:</w:t>
      </w:r>
    </w:p>
    <w:p>
      <w:pPr>
        <w:numPr>
          <w:ilvl w:val="0"/>
          <w:numId w:val="47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Eliminar espacios en blanco en ambos extremos</w:t>
      </w:r>
    </w:p>
    <w:p>
      <w:pPr>
        <w:numPr>
          <w:ilvl w:val="0"/>
          <w:numId w:val="4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Eliminar espacios a la derecha</w:t>
      </w:r>
    </w:p>
    <w:p>
      <w:pPr>
        <w:numPr>
          <w:ilvl w:val="0"/>
          <w:numId w:val="4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Eliminar espacios a la izquierda</w:t>
      </w:r>
    </w:p>
    <w:p>
      <w:pPr>
        <w:numPr>
          <w:ilvl w:val="0"/>
          <w:numId w:val="47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Aumentar la longitud de la cadena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48. ¿Para qué se utiliza el SQLCODE en PL/SQL?</w:t>
      </w:r>
    </w:p>
    <w:p>
      <w:pPr>
        <w:numPr>
          <w:ilvl w:val="0"/>
          <w:numId w:val="48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Manejar excepciones</w:t>
      </w:r>
    </w:p>
    <w:p>
      <w:pPr>
        <w:numPr>
          <w:ilvl w:val="0"/>
          <w:numId w:val="4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Retornar el resultado de una consulta</w:t>
      </w:r>
    </w:p>
    <w:p>
      <w:pPr>
        <w:numPr>
          <w:ilvl w:val="0"/>
          <w:numId w:val="4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Definir caracteres</w:t>
      </w:r>
    </w:p>
    <w:p>
      <w:pPr>
        <w:numPr>
          <w:ilvl w:val="0"/>
          <w:numId w:val="48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Eliminar registros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49. ¿Cuál de las siguientes declaraciones se utiliza para establecer un bucle en la ejecución de código en PL/SQL?</w:t>
      </w:r>
    </w:p>
    <w:p>
      <w:pPr>
        <w:numPr>
          <w:ilvl w:val="0"/>
          <w:numId w:val="49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</w:t>
      </w:r>
    </w:p>
    <w:p>
      <w:pPr>
        <w:numPr>
          <w:ilvl w:val="0"/>
          <w:numId w:val="4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WHILE</w:t>
      </w:r>
    </w:p>
    <w:p>
      <w:pPr>
        <w:numPr>
          <w:ilvl w:val="0"/>
          <w:numId w:val="4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LOOP</w:t>
      </w:r>
    </w:p>
    <w:p>
      <w:pPr>
        <w:numPr>
          <w:ilvl w:val="0"/>
          <w:numId w:val="49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TODAS LAS ANTERIORES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4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50. ¿Qué tipo de sentencia PL/SQL permite ejecutar diferentes bloques de código según las condiciones?</w:t>
      </w:r>
    </w:p>
    <w:p>
      <w:pPr>
        <w:numPr>
          <w:ilvl w:val="0"/>
          <w:numId w:val="50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SWITCH</w:t>
      </w:r>
    </w:p>
    <w:p>
      <w:pPr>
        <w:numPr>
          <w:ilvl w:val="0"/>
          <w:numId w:val="5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CASE</w:t>
      </w:r>
    </w:p>
    <w:p>
      <w:pPr>
        <w:numPr>
          <w:ilvl w:val="0"/>
          <w:numId w:val="5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</w:t>
      </w:r>
    </w:p>
    <w:p>
      <w:pPr>
        <w:numPr>
          <w:ilvl w:val="0"/>
          <w:numId w:val="50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 w:rsidR="00A77B3E"/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